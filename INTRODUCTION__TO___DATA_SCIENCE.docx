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56257" w:rsidRDefault="008F7987" w:rsidP="00391E11">
      <w:pPr>
        <w:pStyle w:val="Title"/>
        <w:rPr>
          <w:lang w:val="en-IN"/>
        </w:rPr>
      </w:pPr>
      <w:proofErr w:type="gramStart"/>
      <w:r w:rsidRPr="00E56257">
        <w:rPr>
          <w:highlight w:val="cyan"/>
          <w:lang w:val="en-IN"/>
        </w:rPr>
        <w:t>INTRODUCTION  TO</w:t>
      </w:r>
      <w:proofErr w:type="gramEnd"/>
      <w:r w:rsidRPr="00E56257">
        <w:rPr>
          <w:highlight w:val="cyan"/>
          <w:lang w:val="en-IN"/>
        </w:rPr>
        <w:t xml:space="preserve">    DATA SCIENCE</w:t>
      </w:r>
    </w:p>
    <w:p w14:paraId="6E3098E8" w14:textId="77777777" w:rsidR="008F7987" w:rsidRDefault="008F7987" w:rsidP="008F7987">
      <w:pPr>
        <w:jc w:val="center"/>
        <w:rPr>
          <w:sz w:val="96"/>
          <w:szCs w:val="96"/>
          <w:lang w:val="en-IN"/>
        </w:rPr>
      </w:pPr>
    </w:p>
    <w:p w14:paraId="3472DE53" w14:textId="19C1871A" w:rsidR="00E56257" w:rsidRPr="00E56257" w:rsidRDefault="00E56257" w:rsidP="002C4F9A">
      <w:pPr>
        <w:pStyle w:val="Title"/>
        <w:rPr>
          <w:lang w:val="en-IN"/>
        </w:rPr>
      </w:pPr>
      <w:r w:rsidRPr="00E56257">
        <w:rPr>
          <w:lang w:val="en-IN"/>
        </w:rPr>
        <w:t xml:space="preserve">NAME </w:t>
      </w:r>
      <w:r w:rsidR="00391E11">
        <w:rPr>
          <w:lang w:val="en-IN"/>
        </w:rPr>
        <w:t>–</w:t>
      </w:r>
      <w:r w:rsidRPr="00E56257">
        <w:rPr>
          <w:lang w:val="en-IN"/>
        </w:rPr>
        <w:t xml:space="preserve"> </w:t>
      </w:r>
      <w:r w:rsidR="00391E11">
        <w:rPr>
          <w:lang w:val="en-IN"/>
        </w:rPr>
        <w:t>ATHUL K KOSHY</w:t>
      </w:r>
    </w:p>
    <w:p w14:paraId="5DEFD792" w14:textId="3DB3953B" w:rsidR="00E56257" w:rsidRPr="00391E11" w:rsidRDefault="00E56257" w:rsidP="00391E11">
      <w:pPr>
        <w:pStyle w:val="Title"/>
      </w:pPr>
      <w:r w:rsidRPr="00E56257">
        <w:rPr>
          <w:lang w:val="en-IN"/>
        </w:rPr>
        <w:t xml:space="preserve">CLASS – BCA </w:t>
      </w:r>
      <w:r w:rsidR="00391E11">
        <w:rPr>
          <w:lang w:val="en-IN"/>
        </w:rPr>
        <w:t>[A]</w:t>
      </w:r>
    </w:p>
    <w:p w14:paraId="305B9E09" w14:textId="2419537A" w:rsidR="00E56257" w:rsidRDefault="00CF37A7" w:rsidP="00CF37A7">
      <w:pPr>
        <w:pStyle w:val="Title"/>
        <w:rPr>
          <w:highlight w:val="cyan"/>
        </w:rPr>
      </w:pPr>
      <w:r>
        <w:rPr>
          <w:highlight w:val="cyan"/>
          <w:lang w:val="en-IN"/>
        </w:rPr>
        <w:t>REG NO:</w:t>
      </w:r>
      <w:r w:rsidRPr="00CF37A7">
        <w:rPr>
          <w:rFonts w:ascii="Poppins" w:eastAsiaTheme="minorHAnsi" w:hAnsi="Poppins" w:cs="Poppins"/>
          <w:color w:val="7FFFD4"/>
          <w:spacing w:val="0"/>
          <w:kern w:val="0"/>
          <w:sz w:val="19"/>
          <w:szCs w:val="19"/>
          <w:shd w:val="clear" w:color="auto" w:fill="2C2F48"/>
        </w:rPr>
        <w:t xml:space="preserve"> </w:t>
      </w:r>
      <w:r w:rsidRPr="00CF37A7">
        <w:rPr>
          <w:highlight w:val="cyan"/>
        </w:rPr>
        <w:t> </w:t>
      </w:r>
      <w:r>
        <w:rPr>
          <w:highlight w:val="cyan"/>
        </w:rPr>
        <w:t xml:space="preserve"> </w:t>
      </w:r>
      <w:r w:rsidRPr="00CF37A7">
        <w:rPr>
          <w:highlight w:val="cyan"/>
        </w:rPr>
        <w:t>2411021240048</w:t>
      </w:r>
    </w:p>
    <w:p w14:paraId="517CD840" w14:textId="230D4EED" w:rsidR="00A80BF3" w:rsidRPr="00A80BF3" w:rsidRDefault="00A80BF3" w:rsidP="00A80BF3">
      <w:pPr>
        <w:pStyle w:val="Title"/>
        <w:rPr>
          <w:highlight w:val="cyan"/>
        </w:rPr>
      </w:pPr>
      <w:r>
        <w:rPr>
          <w:highlight w:val="cyan"/>
        </w:rPr>
        <w:t>GITHUB LINK</w:t>
      </w:r>
      <w:r w:rsidR="001C66FA">
        <w:rPr>
          <w:highlight w:val="cyan"/>
        </w:rPr>
        <w:t>:</w:t>
      </w:r>
    </w:p>
    <w:p w14:paraId="1A77BC6B" w14:textId="5A2C4F55" w:rsidR="008F7987" w:rsidRPr="00A80BF3" w:rsidRDefault="008F7987" w:rsidP="008F7987">
      <w:pPr>
        <w:rPr>
          <w:b/>
          <w:bCs/>
          <w:i/>
          <w:iCs/>
          <w:sz w:val="44"/>
          <w:szCs w:val="44"/>
          <w:highlight w:val="cyan"/>
          <w:u w:val="single"/>
          <w:lang w:val="en-IN"/>
        </w:rPr>
      </w:pPr>
      <w:r w:rsidRPr="00E56257">
        <w:rPr>
          <w:b/>
          <w:bCs/>
          <w:i/>
          <w:iCs/>
          <w:sz w:val="44"/>
          <w:szCs w:val="44"/>
          <w:highlight w:val="cyan"/>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 xml:space="preserve">o </w:t>
      </w:r>
      <w:proofErr w:type="gramStart"/>
      <w:r w:rsidRPr="00E56257">
        <w:rPr>
          <w:sz w:val="36"/>
          <w:szCs w:val="36"/>
          <w:lang w:val="en-IN"/>
        </w:rPr>
        <w:t>From</w:t>
      </w:r>
      <w:proofErr w:type="gramEnd"/>
      <w:r w:rsidRPr="00E56257">
        <w:rPr>
          <w:sz w:val="36"/>
          <w:szCs w:val="36"/>
          <w:lang w:val="en-IN"/>
        </w:rPr>
        <w:t xml:space="preserve">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56257" w:rsidRDefault="008F7987" w:rsidP="00E56257">
      <w:pPr>
        <w:pStyle w:val="ListParagraph"/>
        <w:numPr>
          <w:ilvl w:val="0"/>
          <w:numId w:val="30"/>
        </w:numPr>
        <w:rPr>
          <w:b/>
          <w:bCs/>
          <w:i/>
          <w:iCs/>
          <w:sz w:val="44"/>
          <w:szCs w:val="44"/>
          <w:highlight w:val="cyan"/>
          <w:u w:val="single"/>
          <w:lang w:val="en-IN"/>
        </w:rPr>
      </w:pPr>
      <w:r w:rsidRPr="00E56257">
        <w:rPr>
          <w:b/>
          <w:bCs/>
          <w:i/>
          <w:iCs/>
          <w:sz w:val="44"/>
          <w:szCs w:val="44"/>
          <w:highlight w:val="cyan"/>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lastRenderedPageBreak/>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8F7987">
        <w:rPr>
          <w:b/>
          <w:bCs/>
          <w:i/>
          <w:iCs/>
          <w:sz w:val="40"/>
          <w:szCs w:val="40"/>
          <w:highlight w:val="cyan"/>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8F7987" w:rsidRDefault="008F7987" w:rsidP="008F7987">
      <w:pPr>
        <w:pStyle w:val="ListParagraph"/>
        <w:numPr>
          <w:ilvl w:val="0"/>
          <w:numId w:val="29"/>
        </w:numPr>
        <w:rPr>
          <w:b/>
          <w:bCs/>
          <w:i/>
          <w:iCs/>
          <w:sz w:val="44"/>
          <w:szCs w:val="44"/>
          <w:highlight w:val="cyan"/>
          <w:u w:val="single"/>
          <w:lang w:val="en-IN"/>
        </w:rPr>
      </w:pPr>
      <w:r w:rsidRPr="008F7987">
        <w:rPr>
          <w:b/>
          <w:bCs/>
          <w:i/>
          <w:iCs/>
          <w:sz w:val="44"/>
          <w:szCs w:val="44"/>
          <w:u w:val="single"/>
          <w:lang w:val="en-IN"/>
        </w:rPr>
        <w:lastRenderedPageBreak/>
        <w:t>C</w:t>
      </w:r>
      <w:r w:rsidRPr="008F7987">
        <w:rPr>
          <w:b/>
          <w:bCs/>
          <w:i/>
          <w:iCs/>
          <w:sz w:val="44"/>
          <w:szCs w:val="44"/>
          <w:highlight w:val="cyan"/>
          <w:u w:val="single"/>
          <w:lang w:val="en-IN"/>
        </w:rPr>
        <w:t>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8F7987">
        <w:rPr>
          <w:b/>
          <w:bCs/>
          <w:i/>
          <w:iCs/>
          <w:sz w:val="44"/>
          <w:szCs w:val="44"/>
          <w:highlight w:val="cyan"/>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Default="00A9204E">
      <w:pPr>
        <w:rPr>
          <w:sz w:val="28"/>
          <w:szCs w:val="28"/>
        </w:rPr>
      </w:pPr>
    </w:p>
    <w:p w14:paraId="700713F5" w14:textId="0DE97751" w:rsidR="00F67E2F" w:rsidRDefault="00F67E2F">
      <w:pPr>
        <w:rPr>
          <w:b/>
          <w:bCs/>
          <w:i/>
          <w:iCs/>
          <w:sz w:val="52"/>
          <w:szCs w:val="52"/>
          <w:u w:val="single"/>
        </w:rPr>
      </w:pPr>
      <w:r w:rsidRPr="00F67E2F">
        <w:rPr>
          <w:b/>
          <w:bCs/>
          <w:i/>
          <w:iCs/>
          <w:sz w:val="52"/>
          <w:szCs w:val="52"/>
          <w:u w:val="single"/>
        </w:rPr>
        <w:t>CODE BLOCK</w:t>
      </w:r>
    </w:p>
    <w:p w14:paraId="331D33DF" w14:textId="77777777" w:rsidR="00F67E2F" w:rsidRDefault="00F67E2F">
      <w:pPr>
        <w:rPr>
          <w:b/>
          <w:bCs/>
          <w:i/>
          <w:iCs/>
          <w:sz w:val="52"/>
          <w:szCs w:val="52"/>
          <w:u w:val="single"/>
        </w:rPr>
      </w:pPr>
    </w:p>
    <w:p w14:paraId="12C5A89E" w14:textId="60C437B4" w:rsidR="00F67E2F" w:rsidRDefault="00F67E2F">
      <w:pPr>
        <w:rPr>
          <w:b/>
          <w:bCs/>
          <w:i/>
          <w:iCs/>
          <w:sz w:val="52"/>
          <w:szCs w:val="52"/>
          <w:u w:val="single"/>
        </w:rPr>
      </w:pPr>
      <w:r>
        <w:rPr>
          <w:b/>
          <w:bCs/>
          <w:i/>
          <w:iCs/>
          <w:noProof/>
          <w:sz w:val="52"/>
          <w:szCs w:val="52"/>
          <w:u w:val="single"/>
        </w:rPr>
        <w:drawing>
          <wp:inline distT="0" distB="0" distL="0" distR="0" wp14:anchorId="6299D44C" wp14:editId="07A38EC2">
            <wp:extent cx="5943600" cy="3933825"/>
            <wp:effectExtent l="0" t="0" r="0" b="9525"/>
            <wp:docPr id="2097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669" name="Picture 209785669"/>
                    <pic:cNvPicPr/>
                  </pic:nvPicPr>
                  <pic:blipFill>
                    <a:blip r:embed="rId8">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5E9FE884" w14:textId="77777777" w:rsidR="00F67E2F" w:rsidRDefault="00F67E2F">
      <w:pPr>
        <w:rPr>
          <w:b/>
          <w:bCs/>
          <w:i/>
          <w:iCs/>
          <w:sz w:val="52"/>
          <w:szCs w:val="52"/>
          <w:u w:val="single"/>
        </w:rPr>
      </w:pPr>
    </w:p>
    <w:p w14:paraId="43AEF527" w14:textId="53C20B88" w:rsidR="00F67E2F" w:rsidRDefault="00F67E2F">
      <w:pPr>
        <w:rPr>
          <w:b/>
          <w:bCs/>
          <w:i/>
          <w:iCs/>
          <w:sz w:val="52"/>
          <w:szCs w:val="52"/>
          <w:u w:val="single"/>
        </w:rPr>
      </w:pPr>
      <w:r>
        <w:rPr>
          <w:b/>
          <w:bCs/>
          <w:i/>
          <w:iCs/>
          <w:noProof/>
          <w:sz w:val="52"/>
          <w:szCs w:val="52"/>
          <w:u w:val="single"/>
        </w:rPr>
        <w:lastRenderedPageBreak/>
        <w:drawing>
          <wp:inline distT="0" distB="0" distL="0" distR="0" wp14:anchorId="56414D93" wp14:editId="43CA6B25">
            <wp:extent cx="5943600" cy="3905885"/>
            <wp:effectExtent l="0" t="0" r="0" b="0"/>
            <wp:docPr id="1975895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5089" name="Picture 1975895089"/>
                    <pic:cNvPicPr/>
                  </pic:nvPicPr>
                  <pic:blipFill>
                    <a:blip r:embed="rId9">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2B669331" w14:textId="6039204D" w:rsidR="00F67E2F" w:rsidRDefault="00F67E2F">
      <w:pPr>
        <w:rPr>
          <w:b/>
          <w:bCs/>
          <w:i/>
          <w:iCs/>
          <w:sz w:val="52"/>
          <w:szCs w:val="52"/>
          <w:u w:val="single"/>
        </w:rPr>
      </w:pPr>
      <w:r>
        <w:rPr>
          <w:b/>
          <w:bCs/>
          <w:i/>
          <w:iCs/>
          <w:noProof/>
          <w:sz w:val="52"/>
          <w:szCs w:val="52"/>
          <w:u w:val="single"/>
        </w:rPr>
        <w:drawing>
          <wp:inline distT="0" distB="0" distL="0" distR="0" wp14:anchorId="0A991473" wp14:editId="3BDF41CC">
            <wp:extent cx="5943600" cy="4043680"/>
            <wp:effectExtent l="0" t="0" r="0" b="0"/>
            <wp:docPr id="524946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6894" name="Picture 524946894"/>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6A8FABBB" w14:textId="4042A266" w:rsidR="00F67E2F" w:rsidRDefault="00F67E2F">
      <w:pPr>
        <w:rPr>
          <w:b/>
          <w:bCs/>
          <w:i/>
          <w:iCs/>
          <w:sz w:val="52"/>
          <w:szCs w:val="52"/>
          <w:u w:val="single"/>
        </w:rPr>
      </w:pPr>
      <w:r>
        <w:rPr>
          <w:b/>
          <w:bCs/>
          <w:i/>
          <w:iCs/>
          <w:noProof/>
          <w:sz w:val="52"/>
          <w:szCs w:val="52"/>
          <w:u w:val="single"/>
        </w:rPr>
        <w:lastRenderedPageBreak/>
        <w:drawing>
          <wp:inline distT="0" distB="0" distL="0" distR="0" wp14:anchorId="575CF181" wp14:editId="749F0891">
            <wp:extent cx="5943600" cy="3863975"/>
            <wp:effectExtent l="0" t="0" r="0" b="3175"/>
            <wp:docPr id="1501880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0505" name="Picture 1501880505"/>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p w14:paraId="18E8B09F" w14:textId="31CC90F0" w:rsidR="00F67E2F" w:rsidRPr="00F67E2F" w:rsidRDefault="00F67E2F">
      <w:pPr>
        <w:rPr>
          <w:b/>
          <w:bCs/>
          <w:i/>
          <w:iCs/>
          <w:sz w:val="52"/>
          <w:szCs w:val="52"/>
          <w:u w:val="single"/>
        </w:rPr>
      </w:pPr>
      <w:r>
        <w:rPr>
          <w:b/>
          <w:bCs/>
          <w:i/>
          <w:iCs/>
          <w:noProof/>
          <w:sz w:val="52"/>
          <w:szCs w:val="52"/>
          <w:u w:val="single"/>
        </w:rPr>
        <w:drawing>
          <wp:inline distT="0" distB="0" distL="0" distR="0" wp14:anchorId="584A388C" wp14:editId="0A6D3CD0">
            <wp:extent cx="5943600" cy="4012565"/>
            <wp:effectExtent l="0" t="0" r="0" b="6985"/>
            <wp:docPr id="228637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7821" name="Picture 228637821"/>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sectPr w:rsidR="00F67E2F" w:rsidRPr="00F6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03535C"/>
    <w:rsid w:val="001C66FA"/>
    <w:rsid w:val="002C4F9A"/>
    <w:rsid w:val="00391E11"/>
    <w:rsid w:val="003E1308"/>
    <w:rsid w:val="00626BD7"/>
    <w:rsid w:val="00645252"/>
    <w:rsid w:val="006D3D74"/>
    <w:rsid w:val="0083569A"/>
    <w:rsid w:val="008F7987"/>
    <w:rsid w:val="00A80BF3"/>
    <w:rsid w:val="00A9204E"/>
    <w:rsid w:val="00C44C42"/>
    <w:rsid w:val="00C92CCD"/>
    <w:rsid w:val="00CF37A7"/>
    <w:rsid w:val="00E56257"/>
    <w:rsid w:val="00F6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 w:type="paragraph" w:styleId="NoSpacing">
    <w:name w:val="No Spacing"/>
    <w:uiPriority w:val="1"/>
    <w:qFormat/>
    <w:rsid w:val="0039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16</TotalTime>
  <Pages>8</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Athul k</cp:lastModifiedBy>
  <cp:revision>8</cp:revision>
  <dcterms:created xsi:type="dcterms:W3CDTF">2025-01-30T05:03:00Z</dcterms:created>
  <dcterms:modified xsi:type="dcterms:W3CDTF">2025-01-30T05:44:00Z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